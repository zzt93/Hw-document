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9D" w:rsidRDefault="00D3569D" w:rsidP="00D3569D">
      <w:pPr>
        <w:pStyle w:val="2"/>
      </w:pPr>
      <w:bookmarkStart w:id="0" w:name="_Toc1561"/>
      <w:r>
        <w:t>用例</w:t>
      </w:r>
      <w:r>
        <w:t>8</w:t>
      </w:r>
      <w:bookmarkEnd w:id="0"/>
      <w:r w:rsidR="00BF59D3">
        <w:rPr>
          <w:rFonts w:hint="eastAsia"/>
        </w:rPr>
        <w:t>银行账户管理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304"/>
      </w:tblGrid>
      <w:tr w:rsidR="00D3569D" w:rsidTr="001B2D3B">
        <w:trPr>
          <w:trHeight w:val="90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ID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名称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BF59D3" w:rsidP="001B2D3B">
            <w:pPr>
              <w:jc w:val="center"/>
            </w:pPr>
            <w:r>
              <w:rPr>
                <w:rFonts w:hint="eastAsia"/>
                <w:szCs w:val="21"/>
              </w:rPr>
              <w:t>银行账户管理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创建者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郭东奥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最后一次更新者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szCs w:val="21"/>
              </w:rPr>
              <w:t>郭东奥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创建日期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b/>
                <w:bCs/>
                <w:szCs w:val="21"/>
              </w:rPr>
            </w:pPr>
            <w:r>
              <w:rPr>
                <w:szCs w:val="21"/>
              </w:rPr>
              <w:t>2014.9.20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最后更新日期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szCs w:val="21"/>
              </w:rPr>
              <w:t>2014.9.22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参与者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rPr>
                <w:szCs w:val="21"/>
              </w:rPr>
              <w:t>财务人员，目标是帮助财务人员快速管理账目（增删改查）。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触发条件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BF59D3" w:rsidP="001B2D3B">
            <w:pPr>
              <w:jc w:val="left"/>
            </w:pPr>
            <w:r>
              <w:rPr>
                <w:szCs w:val="21"/>
              </w:rPr>
              <w:t>参与者</w:t>
            </w:r>
            <w:r>
              <w:rPr>
                <w:rFonts w:hint="eastAsia"/>
                <w:szCs w:val="21"/>
              </w:rPr>
              <w:t>进入银行账户管理界面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前置条件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rPr>
                <w:szCs w:val="21"/>
              </w:rPr>
              <w:t>财务人员已被识别和授权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后置条件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rPr>
                <w:szCs w:val="21"/>
              </w:rPr>
              <w:t>保存修改信息；更新日志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szCs w:val="21"/>
              </w:rPr>
            </w:pPr>
            <w:r>
              <w:rPr>
                <w:b/>
                <w:bCs/>
                <w:szCs w:val="21"/>
              </w:rPr>
              <w:t>优先级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rPr>
                <w:szCs w:val="21"/>
              </w:rPr>
              <w:t>低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正常流程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BF59D3" w:rsidP="00D3569D">
            <w:pPr>
              <w:pStyle w:val="a5"/>
              <w:numPr>
                <w:ilvl w:val="0"/>
                <w:numId w:val="1"/>
              </w:numPr>
              <w:suppressAutoHyphens w:val="0"/>
            </w:pPr>
            <w:r>
              <w:t>系统显示可执行的</w:t>
            </w:r>
            <w:r>
              <w:rPr>
                <w:rFonts w:hint="eastAsia"/>
              </w:rPr>
              <w:t>账户</w:t>
            </w:r>
            <w:r w:rsidR="00D3569D">
              <w:t>操作。</w:t>
            </w:r>
          </w:p>
          <w:p w:rsidR="00D3569D" w:rsidRDefault="00D3569D" w:rsidP="00D3569D">
            <w:pPr>
              <w:pStyle w:val="a5"/>
              <w:numPr>
                <w:ilvl w:val="0"/>
                <w:numId w:val="1"/>
              </w:numPr>
              <w:suppressAutoHyphens w:val="0"/>
            </w:pPr>
            <w:r>
              <w:t>财务人员选择操作。可选择的操作有：</w:t>
            </w:r>
          </w:p>
          <w:p w:rsidR="00D3569D" w:rsidRDefault="00D3569D" w:rsidP="001B2D3B">
            <w:pPr>
              <w:pStyle w:val="a5"/>
              <w:ind w:left="360"/>
            </w:pPr>
            <w:r>
              <w:t>增加，查询。</w:t>
            </w:r>
          </w:p>
          <w:p w:rsidR="00D3569D" w:rsidRDefault="00D3569D" w:rsidP="00D3569D">
            <w:pPr>
              <w:pStyle w:val="a5"/>
              <w:numPr>
                <w:ilvl w:val="0"/>
                <w:numId w:val="1"/>
              </w:numPr>
              <w:suppressAutoHyphens w:val="0"/>
            </w:pPr>
            <w:r>
              <w:t>系统执行操作并返回结果。</w:t>
            </w:r>
          </w:p>
          <w:p w:rsidR="00D3569D" w:rsidRDefault="00D3569D" w:rsidP="00D3569D">
            <w:pPr>
              <w:pStyle w:val="a5"/>
              <w:numPr>
                <w:ilvl w:val="0"/>
                <w:numId w:val="1"/>
              </w:numPr>
              <w:suppressAutoHyphens w:val="0"/>
            </w:pPr>
            <w:r>
              <w:t>如果要执行下一步操作，财务人员需要选中某个账户。</w:t>
            </w:r>
          </w:p>
          <w:p w:rsidR="00D3569D" w:rsidRDefault="00D3569D" w:rsidP="00D3569D">
            <w:pPr>
              <w:pStyle w:val="a5"/>
              <w:numPr>
                <w:ilvl w:val="0"/>
                <w:numId w:val="1"/>
              </w:numPr>
              <w:suppressAutoHyphens w:val="0"/>
            </w:pPr>
            <w:r>
              <w:t>系统显示可执行的操作。</w:t>
            </w:r>
          </w:p>
          <w:p w:rsidR="00D3569D" w:rsidRDefault="00D3569D" w:rsidP="00D3569D">
            <w:pPr>
              <w:pStyle w:val="a5"/>
              <w:numPr>
                <w:ilvl w:val="0"/>
                <w:numId w:val="1"/>
              </w:numPr>
              <w:suppressAutoHyphens w:val="0"/>
            </w:pPr>
            <w:r>
              <w:t>财务人员选择操作。可选择的操作有：</w:t>
            </w:r>
          </w:p>
          <w:p w:rsidR="00D3569D" w:rsidRDefault="00D3569D" w:rsidP="001B2D3B">
            <w:pPr>
              <w:pStyle w:val="a5"/>
              <w:ind w:left="360"/>
            </w:pPr>
            <w:r>
              <w:t>删除，修改。</w:t>
            </w:r>
          </w:p>
          <w:p w:rsidR="00D3569D" w:rsidRDefault="00D3569D" w:rsidP="00D3569D">
            <w:pPr>
              <w:pStyle w:val="a5"/>
              <w:numPr>
                <w:ilvl w:val="0"/>
                <w:numId w:val="1"/>
              </w:numPr>
              <w:suppressAutoHyphens w:val="0"/>
            </w:pPr>
            <w:r>
              <w:t>系统执行操作并返回结果。</w:t>
            </w:r>
          </w:p>
          <w:p w:rsidR="00D3569D" w:rsidRDefault="00D3569D" w:rsidP="00D3569D">
            <w:pPr>
              <w:pStyle w:val="a5"/>
              <w:numPr>
                <w:ilvl w:val="0"/>
                <w:numId w:val="1"/>
              </w:numPr>
              <w:suppressAutoHyphens w:val="0"/>
            </w:pPr>
            <w:r>
              <w:t>若进行增删改，系统更新日志。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拓展流程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t xml:space="preserve">2a. </w:t>
            </w:r>
            <w:r>
              <w:t>查询：</w:t>
            </w:r>
          </w:p>
          <w:p w:rsidR="00D3569D" w:rsidRDefault="00D3569D" w:rsidP="00D3569D">
            <w:pPr>
              <w:pStyle w:val="a5"/>
              <w:numPr>
                <w:ilvl w:val="0"/>
                <w:numId w:val="2"/>
              </w:numPr>
              <w:suppressAutoHyphens w:val="0"/>
            </w:pPr>
            <w:r>
              <w:t>系统要求输入账目名称或关键字。</w:t>
            </w:r>
          </w:p>
          <w:p w:rsidR="00D3569D" w:rsidRDefault="00D3569D" w:rsidP="00D3569D">
            <w:pPr>
              <w:pStyle w:val="a5"/>
              <w:numPr>
                <w:ilvl w:val="0"/>
                <w:numId w:val="2"/>
              </w:numPr>
              <w:suppressAutoHyphens w:val="0"/>
            </w:pPr>
            <w:r>
              <w:t>财务人员输入信息。</w:t>
            </w:r>
          </w:p>
          <w:p w:rsidR="00D3569D" w:rsidRDefault="00D3569D" w:rsidP="001B2D3B">
            <w:pPr>
              <w:jc w:val="left"/>
            </w:pPr>
            <w:r>
              <w:t xml:space="preserve">2b. </w:t>
            </w:r>
            <w:r>
              <w:t>增加：</w:t>
            </w:r>
          </w:p>
          <w:p w:rsidR="00D3569D" w:rsidRDefault="00D3569D" w:rsidP="00D3569D">
            <w:pPr>
              <w:pStyle w:val="a5"/>
              <w:numPr>
                <w:ilvl w:val="0"/>
                <w:numId w:val="3"/>
              </w:numPr>
              <w:suppressAutoHyphens w:val="0"/>
            </w:pPr>
            <w:r>
              <w:t>系统要求输入账户属性（名称和</w:t>
            </w:r>
            <w:r>
              <w:rPr>
                <w:color w:val="FF0000"/>
              </w:rPr>
              <w:t>初始金额</w:t>
            </w:r>
            <w:r>
              <w:t>）。</w:t>
            </w:r>
          </w:p>
          <w:p w:rsidR="00D3569D" w:rsidRDefault="00D3569D" w:rsidP="00D3569D">
            <w:pPr>
              <w:pStyle w:val="a5"/>
              <w:numPr>
                <w:ilvl w:val="0"/>
                <w:numId w:val="3"/>
              </w:numPr>
              <w:suppressAutoHyphens w:val="0"/>
            </w:pPr>
            <w:r>
              <w:t>财务人员输入信息。</w:t>
            </w:r>
          </w:p>
          <w:p w:rsidR="00D3569D" w:rsidRDefault="00D3569D" w:rsidP="001B2D3B">
            <w:pPr>
              <w:jc w:val="left"/>
            </w:pPr>
            <w:r>
              <w:t xml:space="preserve">3a. </w:t>
            </w:r>
            <w:r>
              <w:t>输入信息错误：</w:t>
            </w:r>
          </w:p>
          <w:p w:rsidR="00D3569D" w:rsidRDefault="00D3569D" w:rsidP="00D3569D">
            <w:pPr>
              <w:pStyle w:val="a5"/>
              <w:numPr>
                <w:ilvl w:val="0"/>
                <w:numId w:val="4"/>
              </w:numPr>
              <w:suppressAutoHyphens w:val="0"/>
            </w:pPr>
            <w:r>
              <w:t>系统提示错误并终止操作，返回到上一步。</w:t>
            </w:r>
          </w:p>
          <w:p w:rsidR="00D3569D" w:rsidRDefault="00D3569D" w:rsidP="001B2D3B">
            <w:pPr>
              <w:jc w:val="left"/>
            </w:pPr>
            <w:r>
              <w:t xml:space="preserve">3b. </w:t>
            </w:r>
            <w:r>
              <w:t>增加：</w:t>
            </w:r>
          </w:p>
          <w:p w:rsidR="00D3569D" w:rsidRDefault="00D3569D" w:rsidP="00D3569D">
            <w:pPr>
              <w:pStyle w:val="a5"/>
              <w:numPr>
                <w:ilvl w:val="0"/>
                <w:numId w:val="5"/>
              </w:numPr>
              <w:suppressAutoHyphens w:val="0"/>
            </w:pPr>
            <w:r>
              <w:t>系统返回增加成功与否。</w:t>
            </w:r>
          </w:p>
          <w:p w:rsidR="00D3569D" w:rsidRDefault="00D3569D" w:rsidP="001B2D3B">
            <w:pPr>
              <w:jc w:val="left"/>
            </w:pPr>
            <w:r>
              <w:t xml:space="preserve">3c. </w:t>
            </w:r>
            <w:r>
              <w:t>查询</w:t>
            </w:r>
            <w:r>
              <w:t>:</w:t>
            </w:r>
          </w:p>
          <w:p w:rsidR="00D3569D" w:rsidRDefault="00D3569D" w:rsidP="00D3569D">
            <w:pPr>
              <w:pStyle w:val="a5"/>
              <w:numPr>
                <w:ilvl w:val="0"/>
                <w:numId w:val="6"/>
              </w:numPr>
              <w:suppressAutoHyphens w:val="0"/>
            </w:pPr>
            <w:r>
              <w:t>系统返回符合要求的账户列表。每个账户显示的属性有：名称，金额，</w:t>
            </w:r>
            <w:r>
              <w:rPr>
                <w:color w:val="FF0000"/>
              </w:rPr>
              <w:t>备注</w:t>
            </w:r>
            <w:r>
              <w:t>。</w:t>
            </w:r>
          </w:p>
          <w:p w:rsidR="00D3569D" w:rsidRDefault="00D3569D" w:rsidP="001B2D3B">
            <w:pPr>
              <w:jc w:val="left"/>
            </w:pPr>
            <w:r>
              <w:t xml:space="preserve">6a. </w:t>
            </w:r>
            <w:r>
              <w:t>删除：</w:t>
            </w:r>
          </w:p>
          <w:p w:rsidR="00D3569D" w:rsidRDefault="00D3569D" w:rsidP="00D3569D">
            <w:pPr>
              <w:pStyle w:val="a5"/>
              <w:numPr>
                <w:ilvl w:val="0"/>
                <w:numId w:val="7"/>
              </w:numPr>
              <w:suppressAutoHyphens w:val="0"/>
            </w:pPr>
            <w:r>
              <w:t>系统再一次确认</w:t>
            </w:r>
            <w:r>
              <w:t>“</w:t>
            </w:r>
            <w:r>
              <w:t>是否删除？</w:t>
            </w:r>
            <w:r>
              <w:t>”</w:t>
            </w:r>
            <w:r>
              <w:t>。</w:t>
            </w:r>
          </w:p>
          <w:p w:rsidR="00D3569D" w:rsidRDefault="00D3569D" w:rsidP="00D3569D">
            <w:pPr>
              <w:pStyle w:val="a5"/>
              <w:numPr>
                <w:ilvl w:val="0"/>
                <w:numId w:val="7"/>
              </w:numPr>
              <w:suppressAutoHyphens w:val="0"/>
            </w:pPr>
            <w:r>
              <w:t>用户选择是或否。</w:t>
            </w:r>
          </w:p>
          <w:p w:rsidR="00D3569D" w:rsidRDefault="00D3569D" w:rsidP="00D3569D">
            <w:pPr>
              <w:pStyle w:val="a5"/>
              <w:numPr>
                <w:ilvl w:val="0"/>
                <w:numId w:val="7"/>
              </w:numPr>
              <w:suppressAutoHyphens w:val="0"/>
            </w:pPr>
            <w:r>
              <w:t>系统执行操作。</w:t>
            </w:r>
          </w:p>
          <w:p w:rsidR="00D3569D" w:rsidRDefault="00D3569D" w:rsidP="001B2D3B">
            <w:pPr>
              <w:pStyle w:val="a5"/>
              <w:ind w:left="675"/>
              <w:rPr>
                <w:rFonts w:eastAsia="Times New Roman"/>
              </w:rPr>
            </w:pPr>
            <w:r>
              <w:t>3a.</w:t>
            </w:r>
            <w:r>
              <w:t>用户选择是：</w:t>
            </w:r>
          </w:p>
          <w:p w:rsidR="00D3569D" w:rsidRDefault="00D3569D" w:rsidP="001B2D3B">
            <w:pPr>
              <w:pStyle w:val="a5"/>
              <w:ind w:left="675"/>
            </w:pPr>
            <w:r>
              <w:rPr>
                <w:rFonts w:eastAsia="Times New Roman"/>
              </w:rPr>
              <w:t xml:space="preserve">  </w:t>
            </w:r>
            <w:r>
              <w:t>执行删除操作并返回结果（即删除成功）。</w:t>
            </w:r>
          </w:p>
          <w:p w:rsidR="00D3569D" w:rsidRDefault="00D3569D" w:rsidP="001B2D3B">
            <w:pPr>
              <w:pStyle w:val="a5"/>
              <w:ind w:left="675"/>
              <w:rPr>
                <w:rFonts w:eastAsia="Times New Roman"/>
              </w:rPr>
            </w:pPr>
            <w:r>
              <w:t>3b.</w:t>
            </w:r>
            <w:r>
              <w:t>用户选择否：</w:t>
            </w:r>
          </w:p>
          <w:p w:rsidR="00D3569D" w:rsidRDefault="00D3569D" w:rsidP="001B2D3B">
            <w:pPr>
              <w:pStyle w:val="a5"/>
              <w:ind w:left="675"/>
            </w:pPr>
            <w:r>
              <w:rPr>
                <w:rFonts w:eastAsia="Times New Roman"/>
              </w:rPr>
              <w:t xml:space="preserve">  </w:t>
            </w:r>
            <w:r>
              <w:t>返回上一步。</w:t>
            </w:r>
          </w:p>
          <w:p w:rsidR="00D3569D" w:rsidRDefault="00D3569D" w:rsidP="001B2D3B">
            <w:pPr>
              <w:jc w:val="left"/>
            </w:pPr>
            <w:r>
              <w:t xml:space="preserve">6b. </w:t>
            </w:r>
            <w:r>
              <w:t>修改：</w:t>
            </w:r>
          </w:p>
          <w:p w:rsidR="00D3569D" w:rsidRDefault="00D3569D" w:rsidP="00D3569D">
            <w:pPr>
              <w:pStyle w:val="a5"/>
              <w:numPr>
                <w:ilvl w:val="0"/>
                <w:numId w:val="8"/>
              </w:numPr>
              <w:suppressAutoHyphens w:val="0"/>
            </w:pPr>
            <w:r>
              <w:lastRenderedPageBreak/>
              <w:t>只有名称可修改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lastRenderedPageBreak/>
              <w:t>特殊需求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t>暂无</w:t>
            </w:r>
          </w:p>
        </w:tc>
      </w:tr>
    </w:tbl>
    <w:p w:rsidR="00D3569D" w:rsidRDefault="00D3569D" w:rsidP="00D3569D">
      <w:pPr>
        <w:ind w:left="-142"/>
      </w:pPr>
    </w:p>
    <w:p w:rsidR="00D3569D" w:rsidRDefault="00D3569D" w:rsidP="00D3569D">
      <w:pPr>
        <w:pStyle w:val="2"/>
      </w:pPr>
      <w:bookmarkStart w:id="1" w:name="_Toc1140"/>
      <w:r>
        <w:t>用例</w:t>
      </w:r>
      <w:r>
        <w:t>9</w:t>
      </w:r>
      <w:r>
        <w:t>制定单据</w:t>
      </w:r>
      <w:bookmarkEnd w:id="1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304"/>
      </w:tblGrid>
      <w:tr w:rsidR="00D3569D" w:rsidTr="001B2D3B">
        <w:trPr>
          <w:trHeight w:val="90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b/>
                <w:bCs/>
              </w:rPr>
            </w:pPr>
            <w:r>
              <w:t>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名称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t>制定财务单据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创建者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b/>
                <w:bCs/>
              </w:rPr>
            </w:pPr>
            <w:r>
              <w:t>郭东奥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最后一次更新者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t>郭东奥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创建日期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b/>
                <w:bCs/>
              </w:rPr>
            </w:pPr>
            <w:r>
              <w:t>2014.9.20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最后更新日期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t>2014.9.22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参与者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t>财务人员，目标是帮助财务人员记录，申报各项单据。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触发条件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BF59D3" w:rsidP="001B2D3B">
            <w:pPr>
              <w:jc w:val="left"/>
            </w:pPr>
            <w:r>
              <w:t>财务人员</w:t>
            </w:r>
            <w:r>
              <w:rPr>
                <w:rFonts w:hint="eastAsia"/>
              </w:rPr>
              <w:t>进入制定财务单据界面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szCs w:val="21"/>
              </w:rPr>
            </w:pPr>
            <w:r>
              <w:rPr>
                <w:b/>
                <w:bCs/>
              </w:rPr>
              <w:t>前置条件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rPr>
                <w:szCs w:val="21"/>
              </w:rPr>
              <w:t>财务人员已被识别和授权</w:t>
            </w:r>
          </w:p>
        </w:tc>
      </w:tr>
      <w:tr w:rsidR="00D3569D" w:rsidTr="001B2D3B">
        <w:trPr>
          <w:trHeight w:val="287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后置条件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t>单据被传递给总经理等待处理；更新日志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优先级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t>中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正常流程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D3569D">
            <w:pPr>
              <w:pStyle w:val="a5"/>
              <w:numPr>
                <w:ilvl w:val="0"/>
                <w:numId w:val="9"/>
              </w:numPr>
              <w:suppressAutoHyphens w:val="0"/>
            </w:pPr>
            <w:r>
              <w:t>系统显示可执行的单据类型。</w:t>
            </w:r>
          </w:p>
          <w:p w:rsidR="00D3569D" w:rsidRDefault="00D3569D" w:rsidP="00D3569D">
            <w:pPr>
              <w:pStyle w:val="a5"/>
              <w:numPr>
                <w:ilvl w:val="0"/>
                <w:numId w:val="9"/>
              </w:numPr>
              <w:suppressAutoHyphens w:val="0"/>
            </w:pPr>
            <w:r>
              <w:t>财务人员选择单据类型，单据类型有</w:t>
            </w:r>
            <w:r>
              <w:t>:</w:t>
            </w:r>
          </w:p>
          <w:p w:rsidR="00D3569D" w:rsidRDefault="00D3569D" w:rsidP="001B2D3B">
            <w:pPr>
              <w:pStyle w:val="a5"/>
              <w:ind w:left="360"/>
            </w:pPr>
            <w:r>
              <w:t>收款单，付款单，现金费用单。</w:t>
            </w:r>
          </w:p>
          <w:p w:rsidR="00D3569D" w:rsidRDefault="00D3569D" w:rsidP="00D3569D">
            <w:pPr>
              <w:pStyle w:val="a5"/>
              <w:numPr>
                <w:ilvl w:val="0"/>
                <w:numId w:val="9"/>
              </w:numPr>
              <w:suppressAutoHyphens w:val="0"/>
            </w:pPr>
            <w:r>
              <w:t>系统显示需要填写的信息。</w:t>
            </w:r>
          </w:p>
          <w:p w:rsidR="00D3569D" w:rsidRDefault="00D3569D" w:rsidP="00D3569D">
            <w:pPr>
              <w:pStyle w:val="a5"/>
              <w:numPr>
                <w:ilvl w:val="0"/>
                <w:numId w:val="9"/>
              </w:numPr>
              <w:suppressAutoHyphens w:val="0"/>
            </w:pPr>
            <w:r>
              <w:t>财务人员填写信息并确认提交。</w:t>
            </w:r>
          </w:p>
          <w:p w:rsidR="00D3569D" w:rsidRDefault="00D3569D" w:rsidP="00D3569D">
            <w:pPr>
              <w:pStyle w:val="a5"/>
              <w:numPr>
                <w:ilvl w:val="0"/>
                <w:numId w:val="9"/>
              </w:numPr>
              <w:suppressAutoHyphens w:val="0"/>
            </w:pPr>
            <w:r>
              <w:t>系统向总经理提供单据，等待审批。</w:t>
            </w:r>
          </w:p>
          <w:p w:rsidR="00D3569D" w:rsidRDefault="00D3569D" w:rsidP="00D3569D">
            <w:pPr>
              <w:pStyle w:val="a5"/>
              <w:numPr>
                <w:ilvl w:val="0"/>
                <w:numId w:val="9"/>
              </w:numPr>
              <w:suppressAutoHyphens w:val="0"/>
            </w:pPr>
            <w:r>
              <w:t>系统更新日志。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拓展流程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  <w:rPr>
                <w:rFonts w:eastAsia="Times New Roman"/>
              </w:rPr>
            </w:pPr>
            <w:r>
              <w:t>2a.</w:t>
            </w:r>
            <w:r>
              <w:t>收款单</w:t>
            </w:r>
            <w:r>
              <w:t>:</w:t>
            </w:r>
          </w:p>
          <w:p w:rsidR="00BF59D3" w:rsidRPr="00BF59D3" w:rsidRDefault="00D3569D" w:rsidP="001B2D3B">
            <w:pPr>
              <w:jc w:val="left"/>
              <w:rPr>
                <w:b/>
                <w:bCs/>
              </w:rPr>
            </w:pPr>
            <w:r>
              <w:rPr>
                <w:rFonts w:eastAsia="Times New Roman"/>
              </w:rPr>
              <w:t xml:space="preserve">   </w:t>
            </w:r>
            <w:r>
              <w:t>1.</w:t>
            </w:r>
            <w:r>
              <w:t>需要填写（或选择）的信息有：</w:t>
            </w:r>
            <w:r>
              <w:rPr>
                <w:b/>
                <w:bCs/>
              </w:rPr>
              <w:t>客户</w:t>
            </w:r>
            <w:r>
              <w:t>（供应商或销售商），</w:t>
            </w:r>
            <w:r>
              <w:rPr>
                <w:b/>
                <w:bCs/>
              </w:rPr>
              <w:t>转账列表，</w:t>
            </w:r>
            <w:r>
              <w:t>转账列表包含：</w:t>
            </w:r>
            <w:r>
              <w:rPr>
                <w:b/>
                <w:bCs/>
              </w:rPr>
              <w:t>银行账户，转账金额，备注。</w:t>
            </w:r>
          </w:p>
          <w:p w:rsidR="00D3569D" w:rsidRDefault="00D3569D" w:rsidP="001B2D3B">
            <w:pPr>
              <w:jc w:val="left"/>
            </w:pPr>
            <w:r>
              <w:t>2b.</w:t>
            </w:r>
            <w:r>
              <w:t>付款单</w:t>
            </w:r>
            <w:r>
              <w:t>:</w:t>
            </w:r>
          </w:p>
          <w:p w:rsidR="00D3569D" w:rsidRDefault="00D3569D" w:rsidP="001B2D3B">
            <w:pPr>
              <w:ind w:firstLine="315"/>
              <w:jc w:val="left"/>
            </w:pPr>
            <w:r>
              <w:t>1.</w:t>
            </w:r>
            <w:r>
              <w:t>同收款单。</w:t>
            </w:r>
          </w:p>
          <w:p w:rsidR="00D3569D" w:rsidRDefault="00D3569D" w:rsidP="001B2D3B">
            <w:pPr>
              <w:jc w:val="left"/>
            </w:pPr>
            <w:r>
              <w:t>2c.</w:t>
            </w:r>
            <w:r>
              <w:t>现金费用单：</w:t>
            </w:r>
          </w:p>
          <w:p w:rsidR="00D3569D" w:rsidRDefault="00D3569D" w:rsidP="001B2D3B">
            <w:pPr>
              <w:ind w:firstLine="315"/>
              <w:jc w:val="left"/>
            </w:pPr>
            <w:r>
              <w:t>1.</w:t>
            </w:r>
            <w:r>
              <w:t>需要填写（或选择）的信息有：</w:t>
            </w:r>
            <w:r>
              <w:rPr>
                <w:b/>
                <w:bCs/>
              </w:rPr>
              <w:t>银行账户，条目清单。条目清单</w:t>
            </w:r>
            <w:r>
              <w:t>中包括：</w:t>
            </w:r>
            <w:r>
              <w:rPr>
                <w:b/>
                <w:bCs/>
              </w:rPr>
              <w:t>条目名，金额，备注。</w:t>
            </w:r>
          </w:p>
          <w:p w:rsidR="00D3569D" w:rsidRDefault="00D3569D" w:rsidP="001B2D3B">
            <w:pPr>
              <w:ind w:firstLine="315"/>
              <w:jc w:val="left"/>
            </w:pPr>
            <w:r>
              <w:t>2.</w:t>
            </w:r>
            <w:r>
              <w:t>自动生成的信息有：</w:t>
            </w:r>
            <w:r>
              <w:rPr>
                <w:b/>
                <w:bCs/>
              </w:rPr>
              <w:t>单据编号（</w:t>
            </w:r>
            <w:r>
              <w:rPr>
                <w:b/>
                <w:bCs/>
              </w:rPr>
              <w:t>XJFYD-yyyyMMdd-xxxxx</w:t>
            </w:r>
            <w:r>
              <w:rPr>
                <w:b/>
                <w:bCs/>
              </w:rPr>
              <w:t>）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</w:rPr>
              <w:t>操作员（当前登录用户），总额。</w:t>
            </w:r>
          </w:p>
          <w:p w:rsidR="00D3569D" w:rsidRDefault="00D3569D" w:rsidP="001B2D3B">
            <w:pPr>
              <w:jc w:val="left"/>
            </w:pP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特殊需求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t>若单据通过审批，则财务人员会收到信息。</w:t>
            </w:r>
          </w:p>
        </w:tc>
      </w:tr>
    </w:tbl>
    <w:p w:rsidR="00D3569D" w:rsidRDefault="00D3569D" w:rsidP="00D3569D">
      <w:pPr>
        <w:ind w:left="-142"/>
      </w:pPr>
    </w:p>
    <w:p w:rsidR="00D3569D" w:rsidRDefault="00D3569D" w:rsidP="00D3569D">
      <w:pPr>
        <w:pageBreakBefore/>
        <w:widowControl/>
        <w:jc w:val="left"/>
      </w:pPr>
    </w:p>
    <w:p w:rsidR="00D3569D" w:rsidRDefault="00D3569D" w:rsidP="00D3569D">
      <w:pPr>
        <w:pStyle w:val="2"/>
      </w:pPr>
      <w:bookmarkStart w:id="2" w:name="_Toc13694"/>
      <w:r>
        <w:t>用例</w:t>
      </w:r>
      <w:r>
        <w:t>10</w:t>
      </w:r>
      <w:r>
        <w:t>查看经营表格</w:t>
      </w:r>
      <w:bookmarkEnd w:id="2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44"/>
        <w:gridCol w:w="2292"/>
        <w:gridCol w:w="2292"/>
        <w:gridCol w:w="2304"/>
      </w:tblGrid>
      <w:tr w:rsidR="00D3569D" w:rsidTr="001B2D3B">
        <w:trPr>
          <w:trHeight w:val="90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b/>
                <w:bCs/>
              </w:rPr>
            </w:pPr>
            <w:r>
              <w:t>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名称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t>查看经营表格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创建者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b/>
                <w:bCs/>
              </w:rPr>
            </w:pPr>
            <w:r>
              <w:t>郭东奥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最后一次更新者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t>郭东奥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创建日期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  <w:rPr>
                <w:b/>
                <w:bCs/>
              </w:rPr>
            </w:pPr>
            <w:r>
              <w:t>2014.9.20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最后更新日期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t>2014.9.22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参与者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t>财务人员或者总经理。目标是方便对经营情况的查看和管理。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触发条件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BF59D3">
            <w:pPr>
              <w:jc w:val="left"/>
            </w:pPr>
            <w:r>
              <w:t>用户</w:t>
            </w:r>
            <w:r w:rsidR="00BF59D3">
              <w:rPr>
                <w:rFonts w:hint="eastAsia"/>
              </w:rPr>
              <w:t>进入查看经营表格界面</w:t>
            </w:r>
            <w:r>
              <w:t>。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前置条件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t>用户</w:t>
            </w:r>
            <w:r>
              <w:rPr>
                <w:szCs w:val="21"/>
              </w:rPr>
              <w:t>已被识别和授权。</w:t>
            </w:r>
          </w:p>
        </w:tc>
      </w:tr>
      <w:tr w:rsidR="00D3569D" w:rsidTr="001B2D3B">
        <w:trPr>
          <w:trHeight w:val="287"/>
        </w:trPr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后置条件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t>显示经营表格；保存修改的内容；更细日志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优先级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t>低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正常流程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D3569D">
            <w:pPr>
              <w:pStyle w:val="a5"/>
              <w:numPr>
                <w:ilvl w:val="0"/>
                <w:numId w:val="10"/>
              </w:numPr>
              <w:suppressAutoHyphens w:val="0"/>
            </w:pPr>
            <w:r>
              <w:t>系统显示可查看的表类型。</w:t>
            </w:r>
          </w:p>
          <w:p w:rsidR="00D3569D" w:rsidRDefault="00D3569D" w:rsidP="00D3569D">
            <w:pPr>
              <w:pStyle w:val="a5"/>
              <w:numPr>
                <w:ilvl w:val="0"/>
                <w:numId w:val="10"/>
              </w:numPr>
              <w:suppressAutoHyphens w:val="0"/>
            </w:pPr>
            <w:r>
              <w:t>用户选择表，可选择的类型有：</w:t>
            </w:r>
          </w:p>
          <w:p w:rsidR="00D3569D" w:rsidRDefault="00D3569D" w:rsidP="001B2D3B">
            <w:pPr>
              <w:pStyle w:val="a5"/>
              <w:ind w:left="360"/>
            </w:pPr>
            <w:r>
              <w:t>销售明细表，经营历程表，经营情况表。</w:t>
            </w:r>
          </w:p>
          <w:p w:rsidR="00D3569D" w:rsidRDefault="00D3569D" w:rsidP="00D3569D">
            <w:pPr>
              <w:pStyle w:val="a5"/>
              <w:numPr>
                <w:ilvl w:val="0"/>
                <w:numId w:val="10"/>
              </w:numPr>
              <w:suppressAutoHyphens w:val="0"/>
            </w:pPr>
            <w:r>
              <w:t>系统要求填入（或选择）信息。</w:t>
            </w:r>
          </w:p>
          <w:p w:rsidR="00D3569D" w:rsidRDefault="00D3569D" w:rsidP="00D3569D">
            <w:pPr>
              <w:pStyle w:val="a5"/>
              <w:numPr>
                <w:ilvl w:val="0"/>
                <w:numId w:val="10"/>
              </w:numPr>
              <w:suppressAutoHyphens w:val="0"/>
            </w:pPr>
            <w:r>
              <w:t>用户按照要求填入（或选择）信息。</w:t>
            </w:r>
          </w:p>
          <w:p w:rsidR="00D3569D" w:rsidRDefault="00D3569D" w:rsidP="00D3569D">
            <w:pPr>
              <w:pStyle w:val="a5"/>
              <w:numPr>
                <w:ilvl w:val="0"/>
                <w:numId w:val="10"/>
              </w:numPr>
              <w:suppressAutoHyphens w:val="0"/>
            </w:pPr>
            <w:r>
              <w:t>系统显示符合条件的内容。</w:t>
            </w:r>
          </w:p>
          <w:p w:rsidR="00D3569D" w:rsidRDefault="00D3569D" w:rsidP="00D3569D">
            <w:pPr>
              <w:pStyle w:val="a5"/>
              <w:numPr>
                <w:ilvl w:val="0"/>
                <w:numId w:val="10"/>
              </w:numPr>
              <w:suppressAutoHyphens w:val="0"/>
            </w:pPr>
            <w:r>
              <w:t>若进行修改操作，系统更细日志。</w:t>
            </w: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t>拓展流程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t>2a.</w:t>
            </w:r>
            <w:r>
              <w:t>销售明细表：</w:t>
            </w:r>
          </w:p>
          <w:p w:rsidR="00D3569D" w:rsidRDefault="00916D0C" w:rsidP="00D3569D">
            <w:pPr>
              <w:pStyle w:val="a5"/>
              <w:numPr>
                <w:ilvl w:val="0"/>
                <w:numId w:val="11"/>
              </w:numPr>
              <w:suppressAutoHyphens w:val="0"/>
            </w:pPr>
            <w:r>
              <w:t>即</w:t>
            </w:r>
            <w:r>
              <w:rPr>
                <w:rFonts w:hint="eastAsia"/>
              </w:rPr>
              <w:t>商品销售</w:t>
            </w:r>
            <w:r w:rsidR="00D3569D">
              <w:t>记录。</w:t>
            </w:r>
          </w:p>
          <w:p w:rsidR="00D3569D" w:rsidRDefault="00D3569D" w:rsidP="001B2D3B">
            <w:pPr>
              <w:jc w:val="left"/>
            </w:pPr>
            <w:r>
              <w:t>2b.</w:t>
            </w:r>
            <w:r>
              <w:t>经营历程表：</w:t>
            </w:r>
          </w:p>
          <w:p w:rsidR="00D3569D" w:rsidRDefault="00D3569D" w:rsidP="00D3569D">
            <w:pPr>
              <w:pStyle w:val="a5"/>
              <w:numPr>
                <w:ilvl w:val="0"/>
                <w:numId w:val="12"/>
              </w:numPr>
              <w:suppressAutoHyphens w:val="0"/>
            </w:pPr>
            <w:r>
              <w:t>包括所有单据，分四种类型：销售类单据（销售出货单，销售退货单），</w:t>
            </w:r>
            <w:r>
              <w:rPr>
                <w:rFonts w:eastAsia="Times New Roman"/>
              </w:rPr>
              <w:t xml:space="preserve"> </w:t>
            </w:r>
            <w:r>
              <w:t>进货类单据（进货单，进货退货单），</w:t>
            </w:r>
            <w:r>
              <w:rPr>
                <w:rFonts w:eastAsia="Times New Roman"/>
              </w:rPr>
              <w:t xml:space="preserve"> </w:t>
            </w:r>
            <w:r>
              <w:t>财务类单据（付款单，收款单，现金费用单），库存类单据（</w:t>
            </w:r>
            <w:proofErr w:type="gramStart"/>
            <w:r>
              <w:t>报溢单</w:t>
            </w:r>
            <w:proofErr w:type="gramEnd"/>
            <w:r>
              <w:t>，报损单，赠送单）</w:t>
            </w:r>
          </w:p>
          <w:p w:rsidR="00D3569D" w:rsidRDefault="00D3569D" w:rsidP="001B2D3B">
            <w:pPr>
              <w:jc w:val="left"/>
            </w:pPr>
            <w:r>
              <w:t>2c.</w:t>
            </w:r>
            <w:r>
              <w:t>经营情况表：</w:t>
            </w:r>
          </w:p>
          <w:p w:rsidR="00D3569D" w:rsidRDefault="00D3569D" w:rsidP="00D3569D">
            <w:pPr>
              <w:pStyle w:val="a5"/>
              <w:numPr>
                <w:ilvl w:val="0"/>
                <w:numId w:val="13"/>
              </w:numPr>
              <w:suppressAutoHyphens w:val="0"/>
            </w:pPr>
            <w:r>
              <w:t>包括三项内容，收入，支出，利润。</w:t>
            </w:r>
          </w:p>
          <w:p w:rsidR="00D3569D" w:rsidRDefault="00D3569D" w:rsidP="001B2D3B">
            <w:pPr>
              <w:jc w:val="left"/>
            </w:pPr>
            <w:r>
              <w:t>3a.</w:t>
            </w:r>
            <w:r>
              <w:t>销售明细表：</w:t>
            </w:r>
          </w:p>
          <w:p w:rsidR="00D3569D" w:rsidRDefault="00D3569D" w:rsidP="00D3569D">
            <w:pPr>
              <w:pStyle w:val="a5"/>
              <w:numPr>
                <w:ilvl w:val="0"/>
                <w:numId w:val="14"/>
              </w:numPr>
              <w:suppressAutoHyphens w:val="0"/>
            </w:pPr>
            <w:r>
              <w:t>要求填入（或选择）的内容，即筛选条件：</w:t>
            </w:r>
            <w:r>
              <w:rPr>
                <w:b/>
                <w:bCs/>
              </w:rPr>
              <w:t>时间区间，商品名，客户，业务员，仓库。</w:t>
            </w:r>
            <w:r>
              <w:rPr>
                <w:bCs/>
              </w:rPr>
              <w:t>（可多选，可留空）</w:t>
            </w:r>
            <w:r>
              <w:rPr>
                <w:b/>
                <w:bCs/>
              </w:rPr>
              <w:t>。</w:t>
            </w:r>
          </w:p>
          <w:p w:rsidR="00D3569D" w:rsidRDefault="00D3569D" w:rsidP="001B2D3B">
            <w:pPr>
              <w:jc w:val="left"/>
            </w:pPr>
            <w:r>
              <w:t>3b.</w:t>
            </w:r>
            <w:r>
              <w:t>经营历程表：</w:t>
            </w:r>
          </w:p>
          <w:p w:rsidR="00D3569D" w:rsidRDefault="00D3569D" w:rsidP="00D3569D">
            <w:pPr>
              <w:pStyle w:val="a5"/>
              <w:numPr>
                <w:ilvl w:val="0"/>
                <w:numId w:val="15"/>
              </w:numPr>
              <w:suppressAutoHyphens w:val="0"/>
            </w:pPr>
            <w:r>
              <w:t>要求填入（或选择）的内容，即筛选条件：</w:t>
            </w:r>
            <w:r>
              <w:rPr>
                <w:b/>
                <w:bCs/>
              </w:rPr>
              <w:t>时间区间，单据类型，客户，业务员，仓库。</w:t>
            </w:r>
          </w:p>
          <w:p w:rsidR="00D3569D" w:rsidRDefault="00D3569D" w:rsidP="001B2D3B">
            <w:pPr>
              <w:jc w:val="left"/>
            </w:pPr>
            <w:r>
              <w:t>3c.</w:t>
            </w:r>
            <w:r>
              <w:t>经营情况表：</w:t>
            </w:r>
          </w:p>
          <w:p w:rsidR="00D3569D" w:rsidRDefault="00D3569D" w:rsidP="00D3569D">
            <w:pPr>
              <w:pStyle w:val="a5"/>
              <w:numPr>
                <w:ilvl w:val="0"/>
                <w:numId w:val="16"/>
              </w:numPr>
              <w:suppressAutoHyphens w:val="0"/>
            </w:pPr>
            <w:r>
              <w:t>要求填入（或选择）的内容：</w:t>
            </w:r>
            <w:r>
              <w:rPr>
                <w:b/>
              </w:rPr>
              <w:t>时间区间。</w:t>
            </w:r>
          </w:p>
          <w:p w:rsidR="00D3569D" w:rsidRDefault="00D3569D" w:rsidP="001B2D3B">
            <w:pPr>
              <w:jc w:val="left"/>
            </w:pPr>
            <w:r>
              <w:t>5a.</w:t>
            </w:r>
            <w:r>
              <w:t>销售明细表：</w:t>
            </w:r>
          </w:p>
          <w:p w:rsidR="00D3569D" w:rsidRDefault="00D3569D" w:rsidP="00D3569D">
            <w:pPr>
              <w:pStyle w:val="a5"/>
              <w:numPr>
                <w:ilvl w:val="0"/>
                <w:numId w:val="17"/>
              </w:numPr>
              <w:suppressAutoHyphens w:val="0"/>
            </w:pPr>
            <w:r>
              <w:t>以列表形式显示，列表中包含如下信息：</w:t>
            </w:r>
            <w:r>
              <w:rPr>
                <w:b/>
                <w:bCs/>
              </w:rPr>
              <w:t>时间（精确到天），商品名，型号，数量，单价，总额。</w:t>
            </w:r>
          </w:p>
          <w:p w:rsidR="00D3569D" w:rsidRDefault="00D3569D" w:rsidP="001B2D3B">
            <w:pPr>
              <w:jc w:val="left"/>
              <w:rPr>
                <w:rFonts w:eastAsia="Times New Roman"/>
              </w:rPr>
            </w:pPr>
            <w:r>
              <w:t>5b.</w:t>
            </w:r>
            <w:r>
              <w:t>经营历程表：</w:t>
            </w:r>
          </w:p>
          <w:p w:rsidR="00D3569D" w:rsidRDefault="00D3569D" w:rsidP="001B2D3B">
            <w:pPr>
              <w:ind w:firstLine="105"/>
              <w:jc w:val="left"/>
            </w:pPr>
            <w:r>
              <w:rPr>
                <w:rFonts w:eastAsia="Times New Roman"/>
              </w:rPr>
              <w:t xml:space="preserve"> </w:t>
            </w:r>
            <w:r>
              <w:t xml:space="preserve">1.  </w:t>
            </w:r>
            <w:r w:rsidR="00916D0C">
              <w:t>显示符合条件的单据</w:t>
            </w:r>
            <w:r w:rsidR="00916D0C">
              <w:rPr>
                <w:rFonts w:hint="eastAsia"/>
              </w:rPr>
              <w:t>(</w:t>
            </w:r>
            <w:r w:rsidR="00916D0C">
              <w:rPr>
                <w:rFonts w:hint="eastAsia"/>
              </w:rPr>
              <w:t>单据类型</w:t>
            </w:r>
            <w:r>
              <w:t>，日期，操作员，</w:t>
            </w:r>
            <w:r w:rsidR="00916D0C">
              <w:rPr>
                <w:rFonts w:hint="eastAsia"/>
              </w:rPr>
              <w:t>总额，审批</w:t>
            </w:r>
            <w:r>
              <w:t>状态。</w:t>
            </w:r>
          </w:p>
          <w:p w:rsidR="00D3569D" w:rsidRDefault="00916D0C" w:rsidP="001B2D3B">
            <w:pPr>
              <w:pStyle w:val="a5"/>
              <w:ind w:left="585"/>
            </w:pPr>
            <w:r>
              <w:t>）</w:t>
            </w:r>
            <w:r>
              <w:rPr>
                <w:rFonts w:hint="eastAsia"/>
              </w:rPr>
              <w:t>，</w:t>
            </w:r>
            <w:r>
              <w:t>并提供</w:t>
            </w:r>
            <w:r>
              <w:rPr>
                <w:b/>
              </w:rPr>
              <w:t>红冲</w:t>
            </w:r>
            <w:r>
              <w:t>和</w:t>
            </w:r>
            <w:r>
              <w:rPr>
                <w:b/>
              </w:rPr>
              <w:t>红冲并复制</w:t>
            </w:r>
            <w:r>
              <w:t>的功能</w:t>
            </w:r>
            <w:r>
              <w:rPr>
                <w:rFonts w:hint="eastAsia"/>
              </w:rPr>
              <w:t>，双击查看单据功能</w:t>
            </w:r>
            <w:r>
              <w:t>。红冲并复制的操作是在红冲的基础上，新建一张</w:t>
            </w:r>
            <w:proofErr w:type="gramStart"/>
            <w:r>
              <w:t>以之前</w:t>
            </w:r>
            <w:proofErr w:type="gramEnd"/>
            <w:r>
              <w:t>单子为模板的草稿单，给用户以编辑的机会。）</w:t>
            </w:r>
            <w:r>
              <w:rPr>
                <w:rFonts w:hint="eastAsia"/>
              </w:rPr>
              <w:t>。</w:t>
            </w:r>
          </w:p>
          <w:p w:rsidR="00D3569D" w:rsidRDefault="00D3569D" w:rsidP="00D3569D">
            <w:pPr>
              <w:pStyle w:val="a5"/>
              <w:numPr>
                <w:ilvl w:val="0"/>
                <w:numId w:val="17"/>
              </w:numPr>
              <w:suppressAutoHyphens w:val="0"/>
            </w:pPr>
            <w:r>
              <w:lastRenderedPageBreak/>
              <w:t>如果用户查看单据，显示详细单据信息（不可修改和删除）</w:t>
            </w:r>
            <w:r w:rsidR="00916D0C">
              <w:rPr>
                <w:rFonts w:hint="eastAsia"/>
              </w:rPr>
              <w:t>。</w:t>
            </w:r>
          </w:p>
          <w:p w:rsidR="00D3569D" w:rsidRDefault="00D3569D" w:rsidP="00D3569D">
            <w:pPr>
              <w:pStyle w:val="a5"/>
              <w:numPr>
                <w:ilvl w:val="0"/>
                <w:numId w:val="17"/>
              </w:numPr>
              <w:suppressAutoHyphens w:val="0"/>
            </w:pPr>
            <w:r>
              <w:t>如果用户</w:t>
            </w:r>
            <w:r w:rsidR="00916D0C">
              <w:rPr>
                <w:rFonts w:hint="eastAsia"/>
              </w:rPr>
              <w:t>选中单据并</w:t>
            </w:r>
            <w:r>
              <w:t>选择</w:t>
            </w:r>
            <w:r>
              <w:rPr>
                <w:b/>
              </w:rPr>
              <w:t>红冲</w:t>
            </w:r>
            <w:r>
              <w:t>则执行相应操作。</w:t>
            </w:r>
          </w:p>
          <w:p w:rsidR="00D3569D" w:rsidRDefault="00D3569D" w:rsidP="001B2D3B">
            <w:pPr>
              <w:pStyle w:val="a5"/>
              <w:ind w:left="585"/>
            </w:pPr>
            <w:r>
              <w:t>3a.</w:t>
            </w:r>
            <w:r>
              <w:rPr>
                <w:b/>
              </w:rPr>
              <w:t>红冲</w:t>
            </w:r>
            <w:r>
              <w:t>：</w:t>
            </w:r>
          </w:p>
          <w:p w:rsidR="00D3569D" w:rsidRDefault="00D3569D" w:rsidP="00D3569D">
            <w:pPr>
              <w:pStyle w:val="a5"/>
              <w:numPr>
                <w:ilvl w:val="0"/>
                <w:numId w:val="18"/>
              </w:numPr>
              <w:suppressAutoHyphens w:val="0"/>
            </w:pPr>
            <w:r>
              <w:t>系统生成一个一模一样但是仅仅把数量取负数的单子并入账，以此来抵消之前的单子。</w:t>
            </w:r>
          </w:p>
          <w:p w:rsidR="00D3569D" w:rsidRDefault="00D3569D" w:rsidP="00F747F1">
            <w:pPr>
              <w:suppressAutoHyphens w:val="0"/>
              <w:ind w:left="585"/>
            </w:pPr>
            <w:bookmarkStart w:id="3" w:name="_GoBack"/>
            <w:bookmarkEnd w:id="3"/>
          </w:p>
          <w:p w:rsidR="00D3569D" w:rsidRDefault="00D3569D" w:rsidP="001B2D3B">
            <w:pPr>
              <w:jc w:val="left"/>
            </w:pPr>
            <w:r>
              <w:t>5c.</w:t>
            </w:r>
            <w:r>
              <w:t>经营情况表：</w:t>
            </w:r>
          </w:p>
          <w:p w:rsidR="00D3569D" w:rsidRDefault="00D3569D" w:rsidP="00D3569D">
            <w:pPr>
              <w:pStyle w:val="a5"/>
              <w:numPr>
                <w:ilvl w:val="0"/>
                <w:numId w:val="20"/>
              </w:numPr>
              <w:suppressAutoHyphens w:val="0"/>
            </w:pPr>
            <w:r>
              <w:t>显示三项内容：收入类，支出类，利润（详细</w:t>
            </w:r>
            <w:proofErr w:type="gramStart"/>
            <w:r>
              <w:t>见特殊</w:t>
            </w:r>
            <w:proofErr w:type="gramEnd"/>
            <w:r>
              <w:t>需求）。</w:t>
            </w:r>
          </w:p>
          <w:p w:rsidR="00D3569D" w:rsidRDefault="00D3569D" w:rsidP="001B2D3B">
            <w:pPr>
              <w:pStyle w:val="a5"/>
              <w:ind w:left="585"/>
            </w:pPr>
          </w:p>
          <w:p w:rsidR="00D3569D" w:rsidRDefault="00D3569D" w:rsidP="001B2D3B">
            <w:pPr>
              <w:pStyle w:val="a5"/>
              <w:ind w:left="585"/>
            </w:pPr>
          </w:p>
          <w:p w:rsidR="00D3569D" w:rsidRDefault="00D3569D" w:rsidP="001B2D3B">
            <w:pPr>
              <w:ind w:left="540"/>
              <w:jc w:val="left"/>
            </w:pPr>
          </w:p>
        </w:tc>
      </w:tr>
      <w:tr w:rsidR="00D3569D" w:rsidTr="001B2D3B"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3569D" w:rsidRDefault="00D3569D" w:rsidP="001B2D3B">
            <w:pPr>
              <w:jc w:val="center"/>
            </w:pPr>
            <w:r>
              <w:rPr>
                <w:b/>
                <w:bCs/>
              </w:rPr>
              <w:lastRenderedPageBreak/>
              <w:t>特殊需求</w:t>
            </w:r>
          </w:p>
        </w:tc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569D" w:rsidRDefault="00D3569D" w:rsidP="001B2D3B">
            <w:pPr>
              <w:jc w:val="left"/>
            </w:pPr>
            <w:r>
              <w:t>1.</w:t>
            </w:r>
            <w:r>
              <w:t>所有表格均要求可以导出</w:t>
            </w:r>
            <w:r>
              <w:t>excel</w:t>
            </w:r>
            <w:r>
              <w:t>。</w:t>
            </w:r>
          </w:p>
          <w:p w:rsidR="00D3569D" w:rsidRDefault="00D3569D" w:rsidP="001B2D3B">
            <w:pPr>
              <w:jc w:val="left"/>
            </w:pPr>
            <w:r>
              <w:t>2.</w:t>
            </w:r>
            <w:r>
              <w:t>对于可以确定选项的信息，比如：商品名，单据类型，客户，业务员，</w:t>
            </w:r>
          </w:p>
          <w:p w:rsidR="00D3569D" w:rsidRDefault="00D3569D" w:rsidP="001B2D3B">
            <w:pPr>
              <w:jc w:val="left"/>
            </w:pPr>
            <w:r>
              <w:t>仓库，提供输入（需要检查输入是否合法，如果实现</w:t>
            </w:r>
            <w:proofErr w:type="gramStart"/>
            <w:r>
              <w:t>复杂可</w:t>
            </w:r>
            <w:proofErr w:type="gramEnd"/>
            <w:r>
              <w:t>省略提供输入这种方式）和选择两种方式。不确定的例如时间区间，不可选择。</w:t>
            </w:r>
          </w:p>
          <w:p w:rsidR="00D3569D" w:rsidRDefault="00D3569D" w:rsidP="001B2D3B">
            <w:pPr>
              <w:jc w:val="left"/>
            </w:pPr>
            <w:r>
              <w:t>3.</w:t>
            </w:r>
            <w:r>
              <w:t>收入可能为负。</w:t>
            </w:r>
          </w:p>
          <w:p w:rsidR="00D3569D" w:rsidRDefault="00D3569D" w:rsidP="001B2D3B">
            <w:pPr>
              <w:jc w:val="left"/>
            </w:pPr>
            <w:r>
              <w:t>4.</w:t>
            </w:r>
            <w:r>
              <w:t>经营情况表：</w:t>
            </w:r>
          </w:p>
          <w:p w:rsidR="00D3569D" w:rsidRDefault="00D3569D" w:rsidP="001B2D3B">
            <w:pPr>
              <w:pStyle w:val="a5"/>
              <w:ind w:left="585"/>
            </w:pPr>
            <w:r>
              <w:t>1a.</w:t>
            </w:r>
            <w:r>
              <w:t>收入类：</w:t>
            </w:r>
          </w:p>
          <w:p w:rsidR="00D3569D" w:rsidRDefault="00D3569D" w:rsidP="00D3569D">
            <w:pPr>
              <w:pStyle w:val="a5"/>
              <w:numPr>
                <w:ilvl w:val="0"/>
                <w:numId w:val="21"/>
              </w:numPr>
              <w:suppressAutoHyphens w:val="0"/>
            </w:pPr>
            <w:r>
              <w:t>收入类包括</w:t>
            </w:r>
            <w:r>
              <w:rPr>
                <w:b/>
                <w:bCs/>
              </w:rPr>
              <w:t>销售收入、商品类收入。</w:t>
            </w:r>
          </w:p>
          <w:p w:rsidR="00D3569D" w:rsidRDefault="00D3569D" w:rsidP="00D3569D">
            <w:pPr>
              <w:pStyle w:val="a5"/>
              <w:numPr>
                <w:ilvl w:val="0"/>
                <w:numId w:val="21"/>
              </w:numPr>
              <w:suppressAutoHyphens w:val="0"/>
            </w:pPr>
            <w:r>
              <w:t>商品类收入包括</w:t>
            </w:r>
            <w:proofErr w:type="gramStart"/>
            <w:r>
              <w:t>商品报溢收入</w:t>
            </w:r>
            <w:proofErr w:type="gramEnd"/>
            <w:r>
              <w:t>，成本调价收入，进货退货差价，代金券与实际收款差额收入。</w:t>
            </w:r>
          </w:p>
          <w:p w:rsidR="00D3569D" w:rsidRDefault="00D3569D" w:rsidP="00D3569D">
            <w:pPr>
              <w:pStyle w:val="a5"/>
              <w:numPr>
                <w:ilvl w:val="0"/>
                <w:numId w:val="21"/>
              </w:numPr>
              <w:suppressAutoHyphens w:val="0"/>
            </w:pPr>
            <w:r>
              <w:t>收入类显示</w:t>
            </w:r>
            <w:r>
              <w:rPr>
                <w:b/>
                <w:bCs/>
              </w:rPr>
              <w:t>折让后总收入</w:t>
            </w:r>
            <w:r>
              <w:t>，并显示折让了多少。</w:t>
            </w:r>
          </w:p>
          <w:p w:rsidR="00D3569D" w:rsidRDefault="00D3569D" w:rsidP="001B2D3B">
            <w:pPr>
              <w:pStyle w:val="a5"/>
              <w:ind w:left="585"/>
            </w:pPr>
            <w:r>
              <w:t>1b.</w:t>
            </w:r>
            <w:r>
              <w:t>支出类：</w:t>
            </w:r>
          </w:p>
          <w:p w:rsidR="00D3569D" w:rsidRDefault="00D3569D" w:rsidP="00D3569D">
            <w:pPr>
              <w:pStyle w:val="a5"/>
              <w:numPr>
                <w:ilvl w:val="0"/>
                <w:numId w:val="22"/>
              </w:numPr>
              <w:suppressAutoHyphens w:val="0"/>
              <w:rPr>
                <w:b/>
                <w:bCs/>
              </w:rPr>
            </w:pPr>
            <w:r>
              <w:t>包括</w:t>
            </w:r>
            <w:r>
              <w:rPr>
                <w:b/>
                <w:bCs/>
              </w:rPr>
              <w:t>销售成本、商品类支出。</w:t>
            </w:r>
          </w:p>
          <w:p w:rsidR="00D3569D" w:rsidRDefault="00D3569D" w:rsidP="00D3569D">
            <w:pPr>
              <w:pStyle w:val="a5"/>
              <w:numPr>
                <w:ilvl w:val="0"/>
                <w:numId w:val="22"/>
              </w:numPr>
              <w:suppressAutoHyphens w:val="0"/>
              <w:rPr>
                <w:bCs/>
              </w:rPr>
            </w:pPr>
            <w:r>
              <w:rPr>
                <w:b/>
                <w:bCs/>
              </w:rPr>
              <w:t>商品类支出</w:t>
            </w:r>
            <w:r>
              <w:rPr>
                <w:bCs/>
              </w:rPr>
              <w:t>包括</w:t>
            </w:r>
            <w:r>
              <w:t>商品报损，商品赠出。</w:t>
            </w:r>
          </w:p>
          <w:p w:rsidR="00D3569D" w:rsidRDefault="00D3569D" w:rsidP="00D3569D">
            <w:pPr>
              <w:pStyle w:val="a5"/>
              <w:numPr>
                <w:ilvl w:val="0"/>
                <w:numId w:val="22"/>
              </w:numPr>
              <w:suppressAutoHyphens w:val="0"/>
            </w:pPr>
            <w:r>
              <w:rPr>
                <w:bCs/>
              </w:rPr>
              <w:t>显示总支出。</w:t>
            </w:r>
          </w:p>
          <w:p w:rsidR="00D3569D" w:rsidRDefault="00D3569D" w:rsidP="001B2D3B">
            <w:pPr>
              <w:pStyle w:val="a5"/>
              <w:ind w:left="585"/>
              <w:rPr>
                <w:b/>
                <w:bCs/>
              </w:rPr>
            </w:pPr>
            <w:r>
              <w:t>1c.</w:t>
            </w:r>
            <w:r>
              <w:t>利润：</w:t>
            </w:r>
            <w:r>
              <w:rPr>
                <w:rFonts w:eastAsia="Times New Roman"/>
              </w:rPr>
              <w:t xml:space="preserve"> </w:t>
            </w:r>
          </w:p>
          <w:p w:rsidR="00D3569D" w:rsidRDefault="00D3569D" w:rsidP="00D3569D">
            <w:pPr>
              <w:pStyle w:val="a5"/>
              <w:numPr>
                <w:ilvl w:val="0"/>
                <w:numId w:val="23"/>
              </w:numPr>
              <w:suppressAutoHyphens w:val="0"/>
            </w:pPr>
            <w:r>
              <w:rPr>
                <w:b/>
                <w:bCs/>
              </w:rPr>
              <w:t>折让后总收入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>总支出。</w:t>
            </w:r>
          </w:p>
          <w:p w:rsidR="00D3569D" w:rsidRDefault="00D3569D" w:rsidP="001B2D3B">
            <w:pPr>
              <w:jc w:val="left"/>
            </w:pPr>
          </w:p>
        </w:tc>
      </w:tr>
    </w:tbl>
    <w:p w:rsidR="008B10A7" w:rsidRDefault="008B10A7"/>
    <w:sectPr w:rsidR="008B1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36C" w:rsidRDefault="00EE536C" w:rsidP="00D3569D">
      <w:r>
        <w:separator/>
      </w:r>
    </w:p>
  </w:endnote>
  <w:endnote w:type="continuationSeparator" w:id="0">
    <w:p w:rsidR="00EE536C" w:rsidRDefault="00EE536C" w:rsidP="00D35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36C" w:rsidRDefault="00EE536C" w:rsidP="00D3569D">
      <w:r>
        <w:separator/>
      </w:r>
    </w:p>
  </w:footnote>
  <w:footnote w:type="continuationSeparator" w:id="0">
    <w:p w:rsidR="00EE536C" w:rsidRDefault="00EE536C" w:rsidP="00D35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67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95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58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5" w:hanging="42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58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5" w:hanging="420"/>
      </w:pPr>
    </w:lvl>
  </w:abstractNum>
  <w:abstractNum w:abstractNumId="4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58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5" w:hanging="420"/>
      </w:pPr>
    </w:lvl>
  </w:abstractNum>
  <w:abstractNum w:abstractNumId="5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117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65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49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91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3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5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17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90" w:hanging="420"/>
      </w:pPr>
    </w:lvl>
  </w:abstractNum>
  <w:abstractNum w:abstractNumId="6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67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95" w:hanging="420"/>
      </w:pPr>
    </w:lvl>
  </w:abstractNum>
  <w:abstractNum w:abstractNumId="7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67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95" w:hanging="420"/>
      </w:pPr>
    </w:lvl>
  </w:abstractNum>
  <w:abstractNum w:abstractNumId="8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94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2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6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8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10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94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65" w:hanging="420"/>
      </w:pPr>
    </w:lvl>
  </w:abstractNum>
  <w:abstractNum w:abstractNumId="9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117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65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49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91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3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5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17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90" w:hanging="420"/>
      </w:pPr>
    </w:lvl>
  </w:abstractNum>
  <w:abstractNum w:abstractNumId="1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67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95" w:hanging="420"/>
      </w:pPr>
    </w:lvl>
  </w:abstractNum>
  <w:abstractNum w:abstractNumId="11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0"/>
        </w:tabs>
        <w:ind w:left="58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5" w:hanging="420"/>
      </w:pPr>
    </w:lvl>
  </w:abstractNum>
  <w:abstractNum w:abstractNumId="12">
    <w:nsid w:val="00000015"/>
    <w:multiLevelType w:val="multilevel"/>
    <w:tmpl w:val="00000015"/>
    <w:lvl w:ilvl="0">
      <w:start w:val="1"/>
      <w:numFmt w:val="decimal"/>
      <w:lvlText w:val="%1."/>
      <w:lvlJc w:val="left"/>
      <w:pPr>
        <w:tabs>
          <w:tab w:val="num" w:pos="0"/>
        </w:tabs>
        <w:ind w:left="94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2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4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6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8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10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94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65" w:hanging="420"/>
      </w:pPr>
    </w:lvl>
  </w:abstractNum>
  <w:abstractNum w:abstractNumId="13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0"/>
        </w:tabs>
        <w:ind w:left="67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95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0"/>
        </w:tabs>
        <w:ind w:left="67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95" w:hanging="420"/>
      </w:pPr>
    </w:lvl>
  </w:abstractNum>
  <w:abstractNum w:abstractNumId="16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7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0"/>
        </w:tabs>
        <w:ind w:left="58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5" w:hanging="420"/>
      </w:pPr>
    </w:lvl>
  </w:abstractNum>
  <w:abstractNum w:abstractNumId="18">
    <w:nsid w:val="0000001C"/>
    <w:multiLevelType w:val="multilevel"/>
    <w:tmpl w:val="0000001C"/>
    <w:lvl w:ilvl="0">
      <w:start w:val="1"/>
      <w:numFmt w:val="decimal"/>
      <w:lvlText w:val="%1."/>
      <w:lvlJc w:val="left"/>
      <w:pPr>
        <w:tabs>
          <w:tab w:val="num" w:pos="0"/>
        </w:tabs>
        <w:ind w:left="58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5" w:hanging="420"/>
      </w:pPr>
    </w:lvl>
  </w:abstractNum>
  <w:abstractNum w:abstractNumId="19">
    <w:nsid w:val="0000001D"/>
    <w:multiLevelType w:val="multilevel"/>
    <w:tmpl w:val="0000001D"/>
    <w:lvl w:ilvl="0">
      <w:start w:val="1"/>
      <w:numFmt w:val="decimal"/>
      <w:lvlText w:val="%1."/>
      <w:lvlJc w:val="left"/>
      <w:pPr>
        <w:tabs>
          <w:tab w:val="num" w:pos="0"/>
        </w:tabs>
        <w:ind w:left="1170" w:hanging="360"/>
      </w:pPr>
      <w:rPr>
        <w:b w:val="0"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65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7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49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91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33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5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417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90" w:hanging="420"/>
      </w:pPr>
    </w:lvl>
  </w:abstractNum>
  <w:abstractNum w:abstractNumId="20">
    <w:nsid w:val="0000001E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0"/>
        </w:tabs>
        <w:ind w:left="675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95" w:hanging="420"/>
      </w:pPr>
    </w:lvl>
  </w:abstractNum>
  <w:abstractNum w:abstractNumId="21">
    <w:nsid w:val="0000001F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0"/>
        </w:tabs>
        <w:ind w:left="585" w:hanging="360"/>
      </w:pPr>
      <w:rPr>
        <w:b w:val="0"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5" w:hanging="420"/>
      </w:pPr>
    </w:lvl>
  </w:abstractNum>
  <w:abstractNum w:abstractNumId="22">
    <w:nsid w:val="00000020"/>
    <w:multiLevelType w:val="multilevel"/>
    <w:tmpl w:val="00000020"/>
    <w:lvl w:ilvl="0">
      <w:start w:val="1"/>
      <w:numFmt w:val="decimal"/>
      <w:lvlText w:val="%1."/>
      <w:lvlJc w:val="left"/>
      <w:pPr>
        <w:tabs>
          <w:tab w:val="num" w:pos="0"/>
        </w:tabs>
        <w:ind w:left="585" w:hanging="360"/>
      </w:pPr>
      <w:rPr>
        <w:b w:val="0"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5" w:hanging="420"/>
      </w:p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0"/>
  </w:num>
  <w:num w:numId="5">
    <w:abstractNumId w:val="6"/>
  </w:num>
  <w:num w:numId="6">
    <w:abstractNumId w:val="14"/>
  </w:num>
  <w:num w:numId="7">
    <w:abstractNumId w:val="7"/>
  </w:num>
  <w:num w:numId="8">
    <w:abstractNumId w:val="10"/>
  </w:num>
  <w:num w:numId="9">
    <w:abstractNumId w:val="16"/>
  </w:num>
  <w:num w:numId="10">
    <w:abstractNumId w:val="1"/>
  </w:num>
  <w:num w:numId="11">
    <w:abstractNumId w:val="2"/>
  </w:num>
  <w:num w:numId="12">
    <w:abstractNumId w:val="17"/>
  </w:num>
  <w:num w:numId="13">
    <w:abstractNumId w:val="18"/>
  </w:num>
  <w:num w:numId="14">
    <w:abstractNumId w:val="11"/>
  </w:num>
  <w:num w:numId="15">
    <w:abstractNumId w:val="22"/>
  </w:num>
  <w:num w:numId="16">
    <w:abstractNumId w:val="3"/>
  </w:num>
  <w:num w:numId="17">
    <w:abstractNumId w:val="21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5B"/>
    <w:rsid w:val="0055475B"/>
    <w:rsid w:val="008B10A7"/>
    <w:rsid w:val="008D05CB"/>
    <w:rsid w:val="009055DE"/>
    <w:rsid w:val="00916D0C"/>
    <w:rsid w:val="00BF59D3"/>
    <w:rsid w:val="00D3569D"/>
    <w:rsid w:val="00EE536C"/>
    <w:rsid w:val="00F7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7"/>
    <w:qFormat/>
    <w:rsid w:val="00D3569D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D3569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6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569D"/>
    <w:rPr>
      <w:rFonts w:ascii="Arial" w:eastAsia="黑体" w:hAnsi="Arial" w:cs="Times New Roman"/>
      <w:b/>
      <w:kern w:val="1"/>
      <w:sz w:val="32"/>
      <w:szCs w:val="20"/>
    </w:rPr>
  </w:style>
  <w:style w:type="paragraph" w:styleId="a5">
    <w:name w:val="List Paragraph"/>
    <w:basedOn w:val="a"/>
    <w:uiPriority w:val="34"/>
    <w:qFormat/>
    <w:rsid w:val="00D3569D"/>
    <w:pPr>
      <w:ind w:left="720"/>
      <w:contextualSpacing/>
      <w:jc w:val="left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7"/>
    <w:qFormat/>
    <w:rsid w:val="00D3569D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D3569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6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569D"/>
    <w:rPr>
      <w:rFonts w:ascii="Arial" w:eastAsia="黑体" w:hAnsi="Arial" w:cs="Times New Roman"/>
      <w:b/>
      <w:kern w:val="1"/>
      <w:sz w:val="32"/>
      <w:szCs w:val="20"/>
    </w:rPr>
  </w:style>
  <w:style w:type="paragraph" w:styleId="a5">
    <w:name w:val="List Paragraph"/>
    <w:basedOn w:val="a"/>
    <w:uiPriority w:val="34"/>
    <w:qFormat/>
    <w:rsid w:val="00D3569D"/>
    <w:pPr>
      <w:ind w:left="720"/>
      <w:contextualSpacing/>
      <w:jc w:val="left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5</cp:revision>
  <dcterms:created xsi:type="dcterms:W3CDTF">2014-12-19T04:49:00Z</dcterms:created>
  <dcterms:modified xsi:type="dcterms:W3CDTF">2014-12-21T06:25:00Z</dcterms:modified>
</cp:coreProperties>
</file>